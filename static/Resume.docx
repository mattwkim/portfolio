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CF" w:rsidRPr="006A15CF" w:rsidRDefault="00E01989" w:rsidP="006A15CF">
      <w:pPr>
        <w:spacing w:before="65"/>
        <w:ind w:left="105"/>
        <w:rPr>
          <w:rFonts w:ascii="Arial" w:eastAsia="Arial" w:hAnsi="Arial" w:cs="Arial"/>
          <w:b/>
          <w:spacing w:val="1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Matt</w:t>
      </w:r>
      <w:r w:rsidR="00616379">
        <w:rPr>
          <w:rFonts w:ascii="Arial" w:eastAsia="Arial" w:hAnsi="Arial" w:cs="Arial"/>
          <w:b/>
          <w:spacing w:val="1"/>
          <w:sz w:val="28"/>
          <w:szCs w:val="28"/>
        </w:rPr>
        <w:t>hew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Kim</w:t>
      </w:r>
    </w:p>
    <w:p w:rsidR="006A15CF" w:rsidRDefault="006A15CF" w:rsidP="006A15CF">
      <w:pPr>
        <w:spacing w:before="13" w:line="200" w:lineRule="exact"/>
        <w:ind w:firstLine="105"/>
      </w:pPr>
      <w:r>
        <w:t>5614 Pembrooke Crossing, West Bloomfield, MI, 48322</w:t>
      </w:r>
    </w:p>
    <w:p w:rsidR="007A19C7" w:rsidRPr="0052759E" w:rsidRDefault="0052759E" w:rsidP="006A15CF">
      <w:pPr>
        <w:spacing w:before="13" w:line="200" w:lineRule="exact"/>
        <w:ind w:firstLine="105"/>
        <w:rPr>
          <w:rFonts w:ascii="Arial" w:hAnsi="Arial" w:cs="Arial"/>
          <w:sz w:val="17"/>
          <w:szCs w:val="17"/>
        </w:rPr>
      </w:pPr>
      <w:r w:rsidRPr="0052759E">
        <w:rPr>
          <w:rFonts w:ascii="Arial" w:hAnsi="Arial" w:cs="Arial"/>
          <w:sz w:val="17"/>
          <w:szCs w:val="17"/>
        </w:rPr>
        <w:t>248 – 918 - 8535</w:t>
      </w:r>
    </w:p>
    <w:p w:rsidR="007A19C7" w:rsidRDefault="00A90ED1" w:rsidP="006A15CF">
      <w:pPr>
        <w:ind w:left="105"/>
        <w:rPr>
          <w:rFonts w:ascii="Arial" w:eastAsia="Arial" w:hAnsi="Arial" w:cs="Arial"/>
          <w:sz w:val="17"/>
          <w:szCs w:val="17"/>
        </w:rPr>
      </w:pPr>
      <w:hyperlink r:id="rId5">
        <w:r w:rsidR="00E01989">
          <w:rPr>
            <w:rFonts w:ascii="Arial" w:eastAsia="Arial" w:hAnsi="Arial" w:cs="Arial"/>
            <w:spacing w:val="1"/>
            <w:w w:val="104"/>
            <w:sz w:val="17"/>
            <w:szCs w:val="17"/>
          </w:rPr>
          <w:t>mattwkim@umich.edu</w:t>
        </w:r>
      </w:hyperlink>
      <w:r w:rsidR="00C85B1D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326390</wp:posOffset>
                </wp:positionV>
                <wp:extent cx="5980430" cy="0"/>
                <wp:effectExtent l="13335" t="7620" r="698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0"/>
                          <a:chOff x="1416" y="514"/>
                          <a:chExt cx="9418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6" y="514"/>
                            <a:ext cx="9418" cy="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9418"/>
                              <a:gd name="T2" fmla="+- 0 10834 1416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857AA" id="Group 2" o:spid="_x0000_s1026" style="position:absolute;margin-left:70.8pt;margin-top:25.7pt;width:470.9pt;height:0;z-index:-251658240;mso-position-horizontal-relative:page" coordorigin="1416,514" coordsize="94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">
                <v:shape id="Freeform 3" o:spid="_x0000_s1027" style="position:absolute;left:1416;top:514;width:9418;height:0;visibility:visible;mso-wrap-style:square;v-text-anchor:top" coordsize="9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ElsAA&#10;AADaAAAADwAAAGRycy9kb3ducmV2LnhtbESPT4vCMBTE74LfITzBm6YK/qFrlEUQRPCwUTw/mrdt&#10;2eYlNrHWb28WFvY4zMxvmM2ut43oqA21YwWzaQaCuHCm5lLB9XKYrEGEiGywcUwKXhRgtx0ONpgb&#10;9+Qv6nQsRYJwyFFBFaPPpQxFRRbD1Hni5H271mJMsi2lafGZ4LaR8yxbSos1p4UKPe0rKn70wyro&#10;9G1l8XXxK0365Mslzs6Lu1LjUf/5ASJSH//Df+2jUTCH3yvpBs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MElsAAAADaAAAADwAAAAAAAAAAAAAAAACYAgAAZHJzL2Rvd25y&#10;ZXYueG1sUEsFBgAAAAAEAAQA9QAAAIUDAAAAAA==&#10;" path="m,l9418,e" filled="f" strokeweight=".82pt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</w:p>
    <w:p w:rsidR="007A19C7" w:rsidRDefault="007A19C7">
      <w:pPr>
        <w:spacing w:line="200" w:lineRule="exact"/>
      </w:pPr>
    </w:p>
    <w:p w:rsidR="007A19C7" w:rsidRDefault="007A19C7">
      <w:pPr>
        <w:spacing w:before="10" w:line="280" w:lineRule="exact"/>
        <w:rPr>
          <w:sz w:val="28"/>
          <w:szCs w:val="28"/>
        </w:rPr>
      </w:pPr>
    </w:p>
    <w:p w:rsidR="00271948" w:rsidRDefault="00271948">
      <w:pPr>
        <w:spacing w:before="10" w:line="280" w:lineRule="exact"/>
        <w:rPr>
          <w:sz w:val="28"/>
          <w:szCs w:val="28"/>
        </w:rPr>
      </w:pPr>
    </w:p>
    <w:p w:rsidR="007A19C7" w:rsidRDefault="00C85B1D">
      <w:pPr>
        <w:spacing w:before="38"/>
        <w:ind w:left="4217" w:right="423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3"/>
          <w:w w:val="103"/>
          <w:sz w:val="21"/>
          <w:szCs w:val="21"/>
        </w:rPr>
        <w:t>E</w:t>
      </w:r>
      <w:r>
        <w:rPr>
          <w:rFonts w:ascii="Arial" w:eastAsia="Arial" w:hAnsi="Arial" w:cs="Arial"/>
          <w:b/>
          <w:spacing w:val="2"/>
          <w:w w:val="103"/>
          <w:sz w:val="21"/>
          <w:szCs w:val="21"/>
        </w:rPr>
        <w:t>d</w:t>
      </w:r>
      <w:r>
        <w:rPr>
          <w:rFonts w:ascii="Arial" w:eastAsia="Arial" w:hAnsi="Arial" w:cs="Arial"/>
          <w:b/>
          <w:spacing w:val="2"/>
          <w:w w:val="102"/>
          <w:sz w:val="21"/>
          <w:szCs w:val="21"/>
        </w:rPr>
        <w:t>uca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spacing w:val="1"/>
          <w:w w:val="103"/>
          <w:sz w:val="21"/>
          <w:szCs w:val="21"/>
        </w:rPr>
        <w:t>i</w:t>
      </w:r>
      <w:r>
        <w:rPr>
          <w:rFonts w:ascii="Arial" w:eastAsia="Arial" w:hAnsi="Arial" w:cs="Arial"/>
          <w:b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w w:val="102"/>
          <w:sz w:val="21"/>
          <w:szCs w:val="21"/>
        </w:rPr>
        <w:t>n</w:t>
      </w:r>
    </w:p>
    <w:p w:rsidR="00EE3520" w:rsidRDefault="00C85B1D" w:rsidP="00EE3520">
      <w:pPr>
        <w:spacing w:before="17" w:line="253" w:lineRule="auto"/>
        <w:ind w:left="105" w:right="36"/>
        <w:jc w:val="both"/>
        <w:rPr>
          <w:rFonts w:ascii="Arial" w:eastAsia="Arial" w:hAnsi="Arial" w:cs="Arial"/>
          <w:w w:val="104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>U</w:t>
      </w:r>
      <w:r>
        <w:rPr>
          <w:rFonts w:ascii="Arial" w:eastAsia="Arial" w:hAnsi="Arial" w:cs="Arial"/>
          <w:b/>
          <w:spacing w:val="1"/>
          <w:sz w:val="17"/>
          <w:szCs w:val="17"/>
        </w:rPr>
        <w:t>ni</w:t>
      </w:r>
      <w:r>
        <w:rPr>
          <w:rFonts w:ascii="Arial" w:eastAsia="Arial" w:hAnsi="Arial" w:cs="Arial"/>
          <w:b/>
          <w:spacing w:val="2"/>
          <w:sz w:val="17"/>
          <w:szCs w:val="17"/>
        </w:rPr>
        <w:t>v</w:t>
      </w:r>
      <w:r>
        <w:rPr>
          <w:rFonts w:ascii="Arial" w:eastAsia="Arial" w:hAnsi="Arial" w:cs="Arial"/>
          <w:b/>
          <w:spacing w:val="1"/>
          <w:sz w:val="17"/>
          <w:szCs w:val="17"/>
        </w:rPr>
        <w:t>ersit</w:t>
      </w:r>
      <w:r>
        <w:rPr>
          <w:rFonts w:ascii="Arial" w:eastAsia="Arial" w:hAnsi="Arial" w:cs="Arial"/>
          <w:b/>
          <w:sz w:val="17"/>
          <w:szCs w:val="17"/>
        </w:rPr>
        <w:t>y</w:t>
      </w:r>
      <w:r>
        <w:rPr>
          <w:rFonts w:ascii="Arial" w:eastAsia="Arial" w:hAnsi="Arial" w:cs="Arial"/>
          <w:b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1"/>
          <w:sz w:val="17"/>
          <w:szCs w:val="17"/>
        </w:rPr>
        <w:t>o</w:t>
      </w:r>
      <w:r>
        <w:rPr>
          <w:rFonts w:ascii="Arial" w:eastAsia="Arial" w:hAnsi="Arial" w:cs="Arial"/>
          <w:b/>
          <w:sz w:val="17"/>
          <w:szCs w:val="17"/>
        </w:rPr>
        <w:t xml:space="preserve">f </w:t>
      </w:r>
      <w:r>
        <w:rPr>
          <w:rFonts w:ascii="Arial" w:eastAsia="Arial" w:hAnsi="Arial" w:cs="Arial"/>
          <w:b/>
          <w:spacing w:val="2"/>
          <w:sz w:val="17"/>
          <w:szCs w:val="17"/>
        </w:rPr>
        <w:t>M</w:t>
      </w:r>
      <w:r>
        <w:rPr>
          <w:rFonts w:ascii="Arial" w:eastAsia="Arial" w:hAnsi="Arial" w:cs="Arial"/>
          <w:b/>
          <w:spacing w:val="1"/>
          <w:sz w:val="17"/>
          <w:szCs w:val="17"/>
        </w:rPr>
        <w:t>ichiga</w:t>
      </w:r>
      <w:r>
        <w:rPr>
          <w:rFonts w:ascii="Arial" w:eastAsia="Arial" w:hAnsi="Arial" w:cs="Arial"/>
          <w:b/>
          <w:sz w:val="17"/>
          <w:szCs w:val="17"/>
        </w:rPr>
        <w:t xml:space="preserve">n                                                                       </w:t>
      </w:r>
      <w:r w:rsidR="00EE3520">
        <w:rPr>
          <w:rFonts w:ascii="Arial" w:eastAsia="Arial" w:hAnsi="Arial" w:cs="Arial"/>
          <w:b/>
          <w:sz w:val="17"/>
          <w:szCs w:val="17"/>
        </w:rPr>
        <w:t xml:space="preserve">                                                               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rbor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</w:t>
      </w:r>
      <w:r>
        <w:rPr>
          <w:rFonts w:ascii="Arial" w:eastAsia="Arial" w:hAnsi="Arial" w:cs="Arial"/>
          <w:w w:val="104"/>
          <w:sz w:val="17"/>
          <w:szCs w:val="17"/>
        </w:rPr>
        <w:t xml:space="preserve">I </w:t>
      </w:r>
    </w:p>
    <w:p w:rsidR="00BC01AB" w:rsidRPr="00EE3520" w:rsidRDefault="00A0295B" w:rsidP="00EE3520">
      <w:pPr>
        <w:spacing w:before="17" w:line="253" w:lineRule="auto"/>
        <w:ind w:left="105" w:right="36"/>
        <w:rPr>
          <w:rFonts w:ascii="Arial" w:eastAsia="Arial" w:hAnsi="Arial" w:cs="Arial"/>
          <w:w w:val="104"/>
          <w:sz w:val="17"/>
          <w:szCs w:val="17"/>
        </w:rPr>
      </w:pPr>
      <w:r>
        <w:rPr>
          <w:rFonts w:ascii="Arial" w:eastAsia="Arial" w:hAnsi="Arial" w:cs="Arial"/>
          <w:w w:val="104"/>
          <w:sz w:val="17"/>
          <w:szCs w:val="17"/>
        </w:rPr>
        <w:t xml:space="preserve">BS, Data Science          </w:t>
      </w:r>
      <w:r w:rsidR="0023747C">
        <w:rPr>
          <w:rFonts w:ascii="Arial" w:eastAsia="Arial" w:hAnsi="Arial" w:cs="Arial"/>
          <w:w w:val="104"/>
          <w:sz w:val="17"/>
          <w:szCs w:val="17"/>
        </w:rPr>
        <w:t xml:space="preserve">                         </w:t>
      </w:r>
      <w:r w:rsidR="00C85B1D">
        <w:rPr>
          <w:rFonts w:ascii="Arial" w:eastAsia="Arial" w:hAnsi="Arial" w:cs="Arial"/>
          <w:w w:val="104"/>
          <w:sz w:val="17"/>
          <w:szCs w:val="17"/>
        </w:rPr>
        <w:t xml:space="preserve">                                </w:t>
      </w:r>
      <w:r w:rsidR="00EE3520">
        <w:rPr>
          <w:rFonts w:ascii="Arial" w:eastAsia="Arial" w:hAnsi="Arial" w:cs="Arial"/>
          <w:w w:val="104"/>
          <w:sz w:val="17"/>
          <w:szCs w:val="17"/>
        </w:rPr>
        <w:t xml:space="preserve">        </w:t>
      </w:r>
      <w:r w:rsidR="00616379">
        <w:rPr>
          <w:rFonts w:ascii="Arial" w:eastAsia="Arial" w:hAnsi="Arial" w:cs="Arial"/>
          <w:w w:val="104"/>
          <w:sz w:val="17"/>
          <w:szCs w:val="17"/>
        </w:rPr>
        <w:t xml:space="preserve">                                               </w:t>
      </w:r>
      <w:r w:rsidR="00B01F5D">
        <w:rPr>
          <w:rFonts w:ascii="Arial" w:eastAsia="Arial" w:hAnsi="Arial" w:cs="Arial"/>
          <w:w w:val="104"/>
          <w:sz w:val="17"/>
          <w:szCs w:val="17"/>
        </w:rPr>
        <w:t xml:space="preserve">        Jan 2015 – Apr 2017</w:t>
      </w:r>
      <w:r w:rsidR="00616379">
        <w:rPr>
          <w:rFonts w:ascii="Arial" w:eastAsia="Arial" w:hAnsi="Arial" w:cs="Arial"/>
          <w:w w:val="104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BC01AB" w:rsidRPr="004A68B4" w:rsidRDefault="004A68B4">
      <w:pPr>
        <w:spacing w:before="17" w:line="200" w:lineRule="exact"/>
        <w:rPr>
          <w:rFonts w:ascii="Arial" w:hAnsi="Arial" w:cs="Arial"/>
          <w:sz w:val="17"/>
          <w:szCs w:val="17"/>
        </w:rPr>
      </w:pPr>
      <w:r>
        <w:t xml:space="preserve">  </w:t>
      </w:r>
      <w:r w:rsidRPr="004A68B4">
        <w:rPr>
          <w:rFonts w:ascii="Arial" w:hAnsi="Arial" w:cs="Arial"/>
          <w:sz w:val="17"/>
          <w:szCs w:val="17"/>
        </w:rPr>
        <w:t xml:space="preserve">GPA: </w:t>
      </w:r>
      <w:r w:rsidR="000D61C9">
        <w:rPr>
          <w:rFonts w:ascii="Arial" w:hAnsi="Arial" w:cs="Arial"/>
          <w:sz w:val="17"/>
          <w:szCs w:val="17"/>
        </w:rPr>
        <w:t>3.01</w:t>
      </w:r>
    </w:p>
    <w:p w:rsidR="004A68B4" w:rsidRDefault="004A68B4">
      <w:pPr>
        <w:spacing w:before="17" w:line="200" w:lineRule="exact"/>
      </w:pPr>
    </w:p>
    <w:p w:rsidR="006279E2" w:rsidRDefault="006279E2" w:rsidP="00616379">
      <w:pPr>
        <w:spacing w:line="253" w:lineRule="auto"/>
        <w:ind w:left="105" w:right="36"/>
        <w:rPr>
          <w:rFonts w:ascii="Arial" w:eastAsia="Arial" w:hAnsi="Arial" w:cs="Arial"/>
          <w:spacing w:val="1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 xml:space="preserve">Michigan State University                             </w:t>
      </w:r>
      <w:r w:rsidR="00C0600C">
        <w:rPr>
          <w:rFonts w:ascii="Arial" w:eastAsia="Arial" w:hAnsi="Arial" w:cs="Arial"/>
          <w:b/>
          <w:spacing w:val="2"/>
          <w:sz w:val="17"/>
          <w:szCs w:val="17"/>
        </w:rPr>
        <w:t xml:space="preserve">                               </w:t>
      </w:r>
      <w:r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 w:rsidR="00616379">
        <w:rPr>
          <w:rFonts w:ascii="Arial" w:eastAsia="Arial" w:hAnsi="Arial" w:cs="Arial"/>
          <w:b/>
          <w:spacing w:val="2"/>
          <w:sz w:val="17"/>
          <w:szCs w:val="17"/>
        </w:rPr>
        <w:t xml:space="preserve">       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East Lansing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MI</w:t>
      </w:r>
      <w:r>
        <w:rPr>
          <w:rFonts w:ascii="Arial" w:eastAsia="Arial" w:hAnsi="Arial" w:cs="Arial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w w:val="104"/>
          <w:sz w:val="17"/>
          <w:szCs w:val="17"/>
        </w:rPr>
        <w:br/>
      </w:r>
      <w:r w:rsidR="009C6277">
        <w:rPr>
          <w:rFonts w:ascii="Arial" w:eastAsia="Arial" w:hAnsi="Arial" w:cs="Arial"/>
          <w:spacing w:val="1"/>
          <w:sz w:val="17"/>
          <w:szCs w:val="17"/>
        </w:rPr>
        <w:t>Transfer</w:t>
      </w:r>
      <w:r w:rsidR="00732926">
        <w:rPr>
          <w:rFonts w:ascii="Arial" w:eastAsia="Arial" w:hAnsi="Arial" w:cs="Arial"/>
          <w:spacing w:val="1"/>
          <w:sz w:val="17"/>
          <w:szCs w:val="17"/>
        </w:rPr>
        <w:t>red</w:t>
      </w:r>
      <w:r w:rsidR="00F4561A">
        <w:rPr>
          <w:rFonts w:ascii="Arial" w:eastAsia="Arial" w:hAnsi="Arial" w:cs="Arial"/>
          <w:spacing w:val="1"/>
          <w:sz w:val="17"/>
          <w:szCs w:val="17"/>
        </w:rPr>
        <w:t>,</w:t>
      </w:r>
      <w:r w:rsidR="00EE3520">
        <w:rPr>
          <w:rFonts w:ascii="Arial" w:eastAsia="Arial" w:hAnsi="Arial" w:cs="Arial"/>
          <w:spacing w:val="1"/>
          <w:sz w:val="17"/>
          <w:szCs w:val="17"/>
        </w:rPr>
        <w:t xml:space="preserve"> Computer Science</w:t>
      </w:r>
      <w:r w:rsidR="00F4561A">
        <w:rPr>
          <w:rFonts w:ascii="Arial" w:eastAsia="Arial" w:hAnsi="Arial" w:cs="Arial"/>
          <w:spacing w:val="1"/>
          <w:sz w:val="17"/>
          <w:szCs w:val="17"/>
        </w:rPr>
        <w:t xml:space="preserve">              </w:t>
      </w:r>
      <w:r w:rsidR="00DE060D">
        <w:rPr>
          <w:rFonts w:ascii="Arial" w:eastAsia="Arial" w:hAnsi="Arial" w:cs="Arial"/>
          <w:spacing w:val="1"/>
          <w:sz w:val="17"/>
          <w:szCs w:val="17"/>
        </w:rPr>
        <w:t xml:space="preserve">                    </w:t>
      </w:r>
      <w:r w:rsidR="00616379">
        <w:rPr>
          <w:rFonts w:ascii="Arial" w:eastAsia="Arial" w:hAnsi="Arial" w:cs="Arial"/>
          <w:spacing w:val="1"/>
          <w:sz w:val="17"/>
          <w:szCs w:val="17"/>
        </w:rPr>
        <w:t xml:space="preserve">            </w:t>
      </w:r>
      <w:r w:rsidR="00EE3520">
        <w:rPr>
          <w:rFonts w:ascii="Arial" w:eastAsia="Arial" w:hAnsi="Arial" w:cs="Arial"/>
          <w:spacing w:val="1"/>
          <w:sz w:val="17"/>
          <w:szCs w:val="17"/>
        </w:rPr>
        <w:t xml:space="preserve">                           </w:t>
      </w:r>
      <w:r w:rsidR="00616379">
        <w:rPr>
          <w:rFonts w:ascii="Arial" w:eastAsia="Arial" w:hAnsi="Arial" w:cs="Arial"/>
          <w:spacing w:val="1"/>
          <w:sz w:val="17"/>
          <w:szCs w:val="17"/>
        </w:rPr>
        <w:t xml:space="preserve">                                      </w:t>
      </w:r>
      <w:r w:rsidR="00DE060D">
        <w:rPr>
          <w:rFonts w:ascii="Arial" w:eastAsia="Arial" w:hAnsi="Arial" w:cs="Arial"/>
          <w:spacing w:val="1"/>
          <w:sz w:val="17"/>
          <w:szCs w:val="17"/>
        </w:rPr>
        <w:t>Aug 2013 – Dec</w:t>
      </w:r>
      <w:r>
        <w:rPr>
          <w:rFonts w:ascii="Arial" w:eastAsia="Arial" w:hAnsi="Arial" w:cs="Arial"/>
          <w:spacing w:val="1"/>
          <w:sz w:val="17"/>
          <w:szCs w:val="17"/>
        </w:rPr>
        <w:t xml:space="preserve"> 2014</w:t>
      </w:r>
    </w:p>
    <w:p w:rsidR="006279E2" w:rsidRPr="006279E2" w:rsidRDefault="006279E2">
      <w:pPr>
        <w:spacing w:before="17" w:line="200" w:lineRule="exact"/>
        <w:rPr>
          <w:rFonts w:ascii="Arial" w:hAnsi="Arial" w:cs="Arial"/>
          <w:sz w:val="17"/>
          <w:szCs w:val="17"/>
        </w:rPr>
      </w:pPr>
      <w:r>
        <w:t xml:space="preserve">  </w:t>
      </w:r>
      <w:r w:rsidRPr="006279E2">
        <w:rPr>
          <w:rFonts w:ascii="Arial" w:hAnsi="Arial" w:cs="Arial"/>
          <w:sz w:val="17"/>
          <w:szCs w:val="17"/>
        </w:rPr>
        <w:t>GPA: 3.4</w:t>
      </w:r>
      <w:r w:rsidR="00F16C4B">
        <w:rPr>
          <w:rFonts w:ascii="Arial" w:hAnsi="Arial" w:cs="Arial"/>
          <w:sz w:val="17"/>
          <w:szCs w:val="17"/>
        </w:rPr>
        <w:t>8</w:t>
      </w:r>
    </w:p>
    <w:p w:rsidR="006279E2" w:rsidRDefault="006279E2" w:rsidP="00153E71">
      <w:pPr>
        <w:spacing w:line="253" w:lineRule="auto"/>
        <w:ind w:right="2967"/>
        <w:rPr>
          <w:rFonts w:ascii="Arial" w:eastAsia="Arial" w:hAnsi="Arial" w:cs="Arial"/>
          <w:b/>
          <w:spacing w:val="2"/>
          <w:sz w:val="17"/>
          <w:szCs w:val="17"/>
        </w:rPr>
      </w:pPr>
    </w:p>
    <w:p w:rsidR="00616379" w:rsidRDefault="00E01989" w:rsidP="00616379">
      <w:pPr>
        <w:tabs>
          <w:tab w:val="left" w:pos="9540"/>
        </w:tabs>
        <w:spacing w:line="253" w:lineRule="auto"/>
        <w:ind w:left="105" w:right="36"/>
        <w:rPr>
          <w:rFonts w:ascii="Arial" w:eastAsia="Arial" w:hAnsi="Arial" w:cs="Arial"/>
          <w:w w:val="104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>Troy High</w:t>
      </w:r>
      <w:r w:rsidR="00C85B1D">
        <w:rPr>
          <w:rFonts w:ascii="Arial" w:eastAsia="Arial" w:hAnsi="Arial" w:cs="Arial"/>
          <w:b/>
          <w:spacing w:val="19"/>
          <w:sz w:val="17"/>
          <w:szCs w:val="17"/>
        </w:rPr>
        <w:t xml:space="preserve"> </w:t>
      </w:r>
      <w:r w:rsidR="00C85B1D">
        <w:rPr>
          <w:rFonts w:ascii="Arial" w:eastAsia="Arial" w:hAnsi="Arial" w:cs="Arial"/>
          <w:b/>
          <w:spacing w:val="2"/>
          <w:sz w:val="17"/>
          <w:szCs w:val="17"/>
        </w:rPr>
        <w:t>S</w:t>
      </w:r>
      <w:r w:rsidR="00C85B1D">
        <w:rPr>
          <w:rFonts w:ascii="Arial" w:eastAsia="Arial" w:hAnsi="Arial" w:cs="Arial"/>
          <w:b/>
          <w:spacing w:val="1"/>
          <w:sz w:val="17"/>
          <w:szCs w:val="17"/>
        </w:rPr>
        <w:t>choo</w:t>
      </w:r>
      <w:r w:rsidR="00C85B1D">
        <w:rPr>
          <w:rFonts w:ascii="Arial" w:eastAsia="Arial" w:hAnsi="Arial" w:cs="Arial"/>
          <w:b/>
          <w:sz w:val="17"/>
          <w:szCs w:val="17"/>
        </w:rPr>
        <w:t xml:space="preserve">l                                                           </w:t>
      </w:r>
      <w:r w:rsidR="00C85B1D">
        <w:rPr>
          <w:rFonts w:ascii="Arial" w:eastAsia="Arial" w:hAnsi="Arial" w:cs="Arial"/>
          <w:b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7"/>
          <w:sz w:val="17"/>
          <w:szCs w:val="17"/>
        </w:rPr>
        <w:t xml:space="preserve">                            </w:t>
      </w:r>
      <w:r w:rsidR="00616379">
        <w:rPr>
          <w:rFonts w:ascii="Arial" w:eastAsia="Arial" w:hAnsi="Arial" w:cs="Arial"/>
          <w:b/>
          <w:spacing w:val="7"/>
          <w:sz w:val="17"/>
          <w:szCs w:val="17"/>
        </w:rPr>
        <w:t xml:space="preserve"> 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Troy</w:t>
      </w:r>
      <w:r w:rsidR="00C85B1D">
        <w:rPr>
          <w:rFonts w:ascii="Arial" w:eastAsia="Arial" w:hAnsi="Arial" w:cs="Arial"/>
          <w:sz w:val="17"/>
          <w:szCs w:val="17"/>
        </w:rPr>
        <w:t>,</w:t>
      </w:r>
      <w:r w:rsidR="00C85B1D"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MI</w:t>
      </w:r>
      <w:r w:rsidR="00C85B1D">
        <w:rPr>
          <w:rFonts w:ascii="Arial" w:eastAsia="Arial" w:hAnsi="Arial" w:cs="Arial"/>
          <w:w w:val="104"/>
          <w:sz w:val="17"/>
          <w:szCs w:val="17"/>
        </w:rPr>
        <w:t xml:space="preserve"> </w:t>
      </w:r>
    </w:p>
    <w:p w:rsidR="007A19C7" w:rsidRDefault="00616379" w:rsidP="00616379">
      <w:pPr>
        <w:tabs>
          <w:tab w:val="left" w:pos="9540"/>
        </w:tabs>
        <w:spacing w:line="253" w:lineRule="auto"/>
        <w:ind w:left="105" w:right="3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High School Diploma                                                                                                                            Sept 2009 – Jun 2013</w:t>
      </w:r>
      <w:r w:rsidR="00E01989">
        <w:rPr>
          <w:rFonts w:ascii="Arial" w:eastAsia="Arial" w:hAnsi="Arial" w:cs="Arial"/>
          <w:w w:val="104"/>
          <w:sz w:val="17"/>
          <w:szCs w:val="17"/>
        </w:rPr>
        <w:br/>
      </w:r>
      <w:r w:rsidR="00DE060D">
        <w:rPr>
          <w:rFonts w:ascii="Arial" w:eastAsia="Arial" w:hAnsi="Arial" w:cs="Arial"/>
          <w:spacing w:val="1"/>
          <w:sz w:val="17"/>
          <w:szCs w:val="17"/>
        </w:rPr>
        <w:t xml:space="preserve">3.8/4.0                                                                               </w:t>
      </w:r>
      <w:r>
        <w:rPr>
          <w:rFonts w:ascii="Arial" w:eastAsia="Arial" w:hAnsi="Arial" w:cs="Arial"/>
          <w:spacing w:val="1"/>
          <w:sz w:val="17"/>
          <w:szCs w:val="17"/>
        </w:rPr>
        <w:t xml:space="preserve">                                                             </w:t>
      </w:r>
    </w:p>
    <w:p w:rsidR="007A19C7" w:rsidRDefault="007A19C7">
      <w:pPr>
        <w:spacing w:before="13" w:line="200" w:lineRule="exact"/>
      </w:pPr>
    </w:p>
    <w:p w:rsidR="007A19C7" w:rsidRDefault="006279E2">
      <w:pPr>
        <w:ind w:left="3721" w:right="3734"/>
        <w:jc w:val="center"/>
        <w:rPr>
          <w:rFonts w:ascii="Arial" w:eastAsia="Arial" w:hAnsi="Arial" w:cs="Arial"/>
          <w:b/>
          <w:spacing w:val="3"/>
          <w:sz w:val="21"/>
          <w:szCs w:val="21"/>
        </w:rPr>
      </w:pPr>
      <w:r>
        <w:rPr>
          <w:rFonts w:ascii="Arial" w:eastAsia="Arial" w:hAnsi="Arial" w:cs="Arial"/>
          <w:b/>
          <w:spacing w:val="3"/>
          <w:sz w:val="21"/>
          <w:szCs w:val="21"/>
        </w:rPr>
        <w:t>Job Experience</w:t>
      </w:r>
    </w:p>
    <w:p w:rsidR="0010778E" w:rsidRDefault="0010778E" w:rsidP="0010778E">
      <w:p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 xml:space="preserve">Berkeley School District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Oak Park, MI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Summer School Assistant                        .                                                                                             Jun 2015 – Aug 2015</w:t>
      </w:r>
    </w:p>
    <w:p w:rsidR="0010778E" w:rsidRDefault="0010778E" w:rsidP="0010778E">
      <w:pPr>
        <w:pStyle w:val="ListParagraph"/>
        <w:numPr>
          <w:ilvl w:val="0"/>
          <w:numId w:val="14"/>
        </w:numPr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Helped struggling high school students with Algebra, Geometry, and Algebra II.</w:t>
      </w:r>
    </w:p>
    <w:p w:rsidR="0010778E" w:rsidRDefault="008E3AD4" w:rsidP="0010778E">
      <w:pPr>
        <w:pStyle w:val="ListParagraph"/>
        <w:numPr>
          <w:ilvl w:val="0"/>
          <w:numId w:val="14"/>
        </w:numPr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Assisted elementary school students addition and division.</w:t>
      </w:r>
    </w:p>
    <w:p w:rsidR="008E3AD4" w:rsidRPr="0010778E" w:rsidRDefault="008E3AD4" w:rsidP="0010778E">
      <w:pPr>
        <w:pStyle w:val="ListParagraph"/>
        <w:numPr>
          <w:ilvl w:val="0"/>
          <w:numId w:val="14"/>
        </w:numPr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Helped elementary school students with reading skills.</w:t>
      </w:r>
    </w:p>
    <w:p w:rsidR="007A19C7" w:rsidRDefault="007A19C7">
      <w:pPr>
        <w:spacing w:before="3" w:line="220" w:lineRule="exact"/>
        <w:rPr>
          <w:sz w:val="22"/>
          <w:szCs w:val="22"/>
        </w:rPr>
      </w:pPr>
    </w:p>
    <w:p w:rsidR="00462CA5" w:rsidRDefault="006279E2" w:rsidP="00462CA5">
      <w:p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b/>
          <w:spacing w:val="2"/>
          <w:sz w:val="17"/>
          <w:szCs w:val="17"/>
        </w:rPr>
        <w:t xml:space="preserve">Weisman Cleaners                                                                                                                        </w:t>
      </w:r>
      <w:r w:rsidR="00DE060D">
        <w:rPr>
          <w:rFonts w:ascii="Arial" w:eastAsia="Arial" w:hAnsi="Arial" w:cs="Arial"/>
          <w:b/>
          <w:spacing w:val="2"/>
          <w:sz w:val="17"/>
          <w:szCs w:val="17"/>
        </w:rPr>
        <w:t xml:space="preserve">   </w:t>
      </w:r>
      <w:r w:rsidR="008D3E9A">
        <w:rPr>
          <w:rFonts w:ascii="Arial" w:eastAsia="Arial" w:hAnsi="Arial" w:cs="Arial"/>
          <w:b/>
          <w:spacing w:val="2"/>
          <w:sz w:val="17"/>
          <w:szCs w:val="17"/>
        </w:rPr>
        <w:t xml:space="preserve">  </w:t>
      </w:r>
      <w:r w:rsidR="00DE060D">
        <w:rPr>
          <w:rFonts w:ascii="Arial" w:eastAsia="Arial" w:hAnsi="Arial" w:cs="Arial"/>
          <w:b/>
          <w:spacing w:val="2"/>
          <w:sz w:val="17"/>
          <w:szCs w:val="17"/>
        </w:rPr>
        <w:t xml:space="preserve">   </w:t>
      </w:r>
      <w:r w:rsidR="008C7AB4"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 w:rsidR="008C7AB4">
        <w:rPr>
          <w:rFonts w:ascii="Arial" w:eastAsia="Arial" w:hAnsi="Arial" w:cs="Arial"/>
          <w:spacing w:val="2"/>
          <w:sz w:val="17"/>
          <w:szCs w:val="17"/>
        </w:rPr>
        <w:t>West Bloomfield, MI</w:t>
      </w:r>
      <w:r w:rsidR="00C85B1D">
        <w:rPr>
          <w:rFonts w:ascii="Arial" w:eastAsia="Arial" w:hAnsi="Arial" w:cs="Arial"/>
          <w:spacing w:val="1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Cashier</w:t>
      </w:r>
      <w:r w:rsidR="00462CA5">
        <w:rPr>
          <w:rFonts w:ascii="Arial" w:eastAsia="Arial" w:hAnsi="Arial" w:cs="Arial"/>
          <w:spacing w:val="2"/>
          <w:sz w:val="17"/>
          <w:szCs w:val="17"/>
        </w:rPr>
        <w:t xml:space="preserve">                                                     </w:t>
      </w:r>
      <w:r>
        <w:rPr>
          <w:rFonts w:ascii="Arial" w:eastAsia="Arial" w:hAnsi="Arial" w:cs="Arial"/>
          <w:spacing w:val="2"/>
          <w:sz w:val="17"/>
          <w:szCs w:val="17"/>
        </w:rPr>
        <w:t>.</w:t>
      </w:r>
      <w:r w:rsidR="008C7AB4">
        <w:rPr>
          <w:rFonts w:ascii="Arial" w:eastAsia="Arial" w:hAnsi="Arial" w:cs="Arial"/>
          <w:spacing w:val="2"/>
          <w:sz w:val="17"/>
          <w:szCs w:val="17"/>
        </w:rPr>
        <w:t xml:space="preserve">                                                                                          </w:t>
      </w:r>
      <w:r w:rsidR="008D3E9A">
        <w:rPr>
          <w:rFonts w:ascii="Arial" w:eastAsia="Arial" w:hAnsi="Arial" w:cs="Arial"/>
          <w:spacing w:val="2"/>
          <w:sz w:val="17"/>
          <w:szCs w:val="17"/>
        </w:rPr>
        <w:t xml:space="preserve">   </w:t>
      </w:r>
      <w:r w:rsidR="008C7AB4">
        <w:rPr>
          <w:rFonts w:ascii="Arial" w:eastAsia="Arial" w:hAnsi="Arial" w:cs="Arial"/>
          <w:spacing w:val="2"/>
          <w:sz w:val="17"/>
          <w:szCs w:val="17"/>
        </w:rPr>
        <w:t xml:space="preserve"> Jul 2011 – Aug 2013</w:t>
      </w:r>
    </w:p>
    <w:p w:rsidR="00462CA5" w:rsidRDefault="003C0FBF" w:rsidP="00462CA5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Greeted customers in a friendly, warm manner to enforce a welcoming atmosphere</w:t>
      </w:r>
    </w:p>
    <w:p w:rsidR="003C0FBF" w:rsidRDefault="003C0FBF" w:rsidP="00462CA5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 xml:space="preserve">Conducted daily customer </w:t>
      </w:r>
      <w:r w:rsidR="00EE3520">
        <w:rPr>
          <w:rFonts w:ascii="Arial" w:eastAsia="Arial" w:hAnsi="Arial" w:cs="Arial"/>
          <w:spacing w:val="2"/>
          <w:sz w:val="17"/>
          <w:szCs w:val="17"/>
        </w:rPr>
        <w:t>transactions</w:t>
      </w:r>
    </w:p>
    <w:p w:rsidR="00CF58D3" w:rsidRDefault="00EE3520" w:rsidP="002B5494">
      <w:pPr>
        <w:pStyle w:val="ListParagraph"/>
        <w:numPr>
          <w:ilvl w:val="0"/>
          <w:numId w:val="4"/>
        </w:numPr>
        <w:spacing w:line="253" w:lineRule="auto"/>
        <w:ind w:right="86"/>
        <w:rPr>
          <w:rFonts w:ascii="Arial" w:eastAsia="Arial" w:hAnsi="Arial" w:cs="Arial"/>
          <w:spacing w:val="2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Assisted in nightly clean-up to maintain a clean working environment</w:t>
      </w:r>
    </w:p>
    <w:p w:rsidR="002B5494" w:rsidRPr="002B5494" w:rsidRDefault="002B5494" w:rsidP="00CF77C1">
      <w:pPr>
        <w:pStyle w:val="ListParagraph"/>
        <w:spacing w:line="253" w:lineRule="auto"/>
        <w:ind w:left="360" w:right="86"/>
        <w:rPr>
          <w:rFonts w:ascii="Arial" w:eastAsia="Arial" w:hAnsi="Arial" w:cs="Arial"/>
          <w:spacing w:val="2"/>
          <w:sz w:val="17"/>
          <w:szCs w:val="17"/>
        </w:rPr>
      </w:pPr>
    </w:p>
    <w:p w:rsidR="008C7AB4" w:rsidRDefault="008C7AB4" w:rsidP="008C7AB4">
      <w:pPr>
        <w:spacing w:line="253" w:lineRule="auto"/>
        <w:ind w:left="105" w:right="86"/>
        <w:jc w:val="center"/>
        <w:rPr>
          <w:rFonts w:ascii="Arial" w:eastAsia="Arial" w:hAnsi="Arial" w:cs="Arial"/>
          <w:b/>
          <w:sz w:val="21"/>
          <w:szCs w:val="17"/>
        </w:rPr>
      </w:pPr>
      <w:r>
        <w:rPr>
          <w:rFonts w:ascii="Arial" w:eastAsia="Arial" w:hAnsi="Arial" w:cs="Arial"/>
          <w:b/>
          <w:sz w:val="21"/>
          <w:szCs w:val="17"/>
        </w:rPr>
        <w:t>Additional Information</w:t>
      </w:r>
    </w:p>
    <w:p w:rsidR="00EE3520" w:rsidRPr="008C7AB4" w:rsidRDefault="00EE3520" w:rsidP="008C7AB4">
      <w:pPr>
        <w:spacing w:line="253" w:lineRule="auto"/>
        <w:ind w:left="105" w:right="86"/>
        <w:jc w:val="center"/>
        <w:rPr>
          <w:rFonts w:ascii="Arial" w:eastAsia="Arial" w:hAnsi="Arial" w:cs="Arial"/>
          <w:b/>
          <w:sz w:val="21"/>
          <w:szCs w:val="17"/>
        </w:rPr>
      </w:pPr>
    </w:p>
    <w:p w:rsidR="007A19C7" w:rsidRPr="008C7AB4" w:rsidRDefault="00C85B1D" w:rsidP="008C7AB4">
      <w:pPr>
        <w:ind w:right="40"/>
        <w:rPr>
          <w:rFonts w:ascii="Arial" w:eastAsia="Arial" w:hAnsi="Arial" w:cs="Arial"/>
          <w:b/>
          <w:sz w:val="17"/>
          <w:szCs w:val="17"/>
        </w:rPr>
      </w:pPr>
      <w:r w:rsidRPr="008C7AB4">
        <w:rPr>
          <w:rFonts w:ascii="Arial" w:eastAsia="Arial" w:hAnsi="Arial" w:cs="Arial"/>
          <w:b/>
          <w:spacing w:val="3"/>
          <w:w w:val="102"/>
          <w:sz w:val="17"/>
          <w:szCs w:val="17"/>
        </w:rPr>
        <w:t>Honors/Awards</w:t>
      </w:r>
    </w:p>
    <w:p w:rsidR="00C85B1D" w:rsidRPr="00A90632" w:rsidRDefault="00C85B1D" w:rsidP="00B95239">
      <w:pPr>
        <w:pStyle w:val="ListParagraph"/>
        <w:numPr>
          <w:ilvl w:val="0"/>
          <w:numId w:val="11"/>
        </w:numPr>
        <w:spacing w:before="11"/>
        <w:rPr>
          <w:rFonts w:ascii="Arial" w:eastAsia="Arial" w:hAnsi="Arial" w:cs="Arial"/>
          <w:spacing w:val="2"/>
          <w:sz w:val="17"/>
          <w:szCs w:val="17"/>
        </w:rPr>
      </w:pPr>
      <w:r w:rsidRPr="00A90632">
        <w:rPr>
          <w:rFonts w:ascii="Arial" w:eastAsia="Arial" w:hAnsi="Arial" w:cs="Arial"/>
          <w:spacing w:val="2"/>
          <w:sz w:val="17"/>
          <w:szCs w:val="17"/>
        </w:rPr>
        <w:t>Dean’s List, Michigan State University</w:t>
      </w:r>
    </w:p>
    <w:p w:rsidR="008C7AB4" w:rsidRDefault="008C7AB4" w:rsidP="008C7AB4">
      <w:pPr>
        <w:ind w:right="40"/>
        <w:rPr>
          <w:rFonts w:ascii="Arial" w:eastAsia="Arial" w:hAnsi="Arial" w:cs="Arial"/>
          <w:b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b/>
          <w:spacing w:val="3"/>
          <w:w w:val="102"/>
          <w:sz w:val="17"/>
          <w:szCs w:val="17"/>
        </w:rPr>
        <w:t xml:space="preserve"> </w:t>
      </w:r>
    </w:p>
    <w:p w:rsidR="00C85B1D" w:rsidRPr="008C7AB4" w:rsidRDefault="00C85B1D" w:rsidP="008C7AB4">
      <w:pPr>
        <w:ind w:right="40"/>
        <w:rPr>
          <w:rFonts w:ascii="Arial" w:eastAsia="Arial" w:hAnsi="Arial" w:cs="Arial"/>
          <w:b/>
          <w:spacing w:val="3"/>
          <w:w w:val="102"/>
          <w:sz w:val="17"/>
          <w:szCs w:val="17"/>
        </w:rPr>
      </w:pPr>
      <w:r w:rsidRPr="008C7AB4">
        <w:rPr>
          <w:rFonts w:ascii="Arial" w:eastAsia="Arial" w:hAnsi="Arial" w:cs="Arial"/>
          <w:b/>
          <w:spacing w:val="3"/>
          <w:w w:val="102"/>
          <w:sz w:val="17"/>
          <w:szCs w:val="17"/>
        </w:rPr>
        <w:t>Skills</w:t>
      </w:r>
    </w:p>
    <w:p w:rsidR="0015453F" w:rsidRPr="00A90632" w:rsidRDefault="00037348" w:rsidP="00B95239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Can speak some</w:t>
      </w:r>
      <w:r w:rsidR="0015453F" w:rsidRPr="00A90632">
        <w:rPr>
          <w:rFonts w:ascii="Arial" w:eastAsia="Arial" w:hAnsi="Arial" w:cs="Arial"/>
          <w:spacing w:val="3"/>
          <w:w w:val="102"/>
          <w:sz w:val="17"/>
          <w:szCs w:val="17"/>
        </w:rPr>
        <w:t xml:space="preserve"> Korean</w:t>
      </w:r>
    </w:p>
    <w:p w:rsidR="008C7AB4" w:rsidRPr="006E30CF" w:rsidRDefault="00C203CF" w:rsidP="006E30CF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 xml:space="preserve">Intermediate knowledge of </w:t>
      </w:r>
      <w:r w:rsidR="00C85B1D" w:rsidRPr="00A90632">
        <w:rPr>
          <w:rFonts w:ascii="Arial" w:eastAsia="Arial" w:hAnsi="Arial" w:cs="Arial"/>
          <w:spacing w:val="3"/>
          <w:w w:val="102"/>
          <w:sz w:val="17"/>
          <w:szCs w:val="17"/>
        </w:rPr>
        <w:t>C++</w:t>
      </w:r>
      <w:r w:rsidR="00AE2105">
        <w:rPr>
          <w:rFonts w:ascii="Arial" w:eastAsia="Arial" w:hAnsi="Arial" w:cs="Arial"/>
          <w:spacing w:val="3"/>
          <w:w w:val="102"/>
          <w:sz w:val="17"/>
          <w:szCs w:val="17"/>
        </w:rPr>
        <w:t>/Python</w:t>
      </w:r>
    </w:p>
    <w:p w:rsidR="006A4E8C" w:rsidRDefault="00A34ED8" w:rsidP="006A4E8C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Some experience with REST APIs/JSON using Python</w:t>
      </w:r>
      <w:r w:rsidR="002F017E">
        <w:rPr>
          <w:rFonts w:ascii="Arial" w:eastAsia="Arial" w:hAnsi="Arial" w:cs="Arial"/>
          <w:spacing w:val="3"/>
          <w:w w:val="102"/>
          <w:sz w:val="17"/>
          <w:szCs w:val="17"/>
        </w:rPr>
        <w:t xml:space="preserve"> and developing web apps using</w:t>
      </w:r>
      <w:r w:rsidR="006A4E8C">
        <w:rPr>
          <w:rFonts w:ascii="Arial" w:eastAsia="Arial" w:hAnsi="Arial" w:cs="Arial"/>
          <w:spacing w:val="3"/>
          <w:w w:val="102"/>
          <w:sz w:val="17"/>
          <w:szCs w:val="17"/>
        </w:rPr>
        <w:t xml:space="preserve"> Python</w:t>
      </w:r>
      <w:r w:rsidR="00033F81">
        <w:rPr>
          <w:rFonts w:ascii="Arial" w:eastAsia="Arial" w:hAnsi="Arial" w:cs="Arial"/>
          <w:spacing w:val="3"/>
          <w:w w:val="102"/>
          <w:sz w:val="17"/>
          <w:szCs w:val="17"/>
        </w:rPr>
        <w:t xml:space="preserve"> (Google App Engine)</w:t>
      </w:r>
    </w:p>
    <w:p w:rsidR="00940CA0" w:rsidRDefault="0018742A" w:rsidP="00DC2A70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Knowledge of Netbeans IDE</w:t>
      </w:r>
    </w:p>
    <w:p w:rsidR="00F27C92" w:rsidRDefault="00F27C92" w:rsidP="00DC2A70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Basic knowledge of HTML/CSS</w:t>
      </w:r>
    </w:p>
    <w:p w:rsidR="00A90ED1" w:rsidRPr="00DC2A70" w:rsidRDefault="00A90ED1" w:rsidP="00DC2A70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Experience using a linux terminal</w:t>
      </w:r>
      <w:bookmarkStart w:id="0" w:name="_GoBack"/>
      <w:bookmarkEnd w:id="0"/>
    </w:p>
    <w:p w:rsidR="009B1844" w:rsidRPr="006A4E8C" w:rsidRDefault="009B1844" w:rsidP="0025078C">
      <w:pPr>
        <w:pStyle w:val="ListParagraph"/>
        <w:ind w:left="360" w:right="40"/>
        <w:rPr>
          <w:rFonts w:ascii="Arial" w:eastAsia="Arial" w:hAnsi="Arial" w:cs="Arial"/>
          <w:spacing w:val="3"/>
          <w:w w:val="102"/>
          <w:sz w:val="17"/>
          <w:szCs w:val="17"/>
        </w:rPr>
      </w:pPr>
    </w:p>
    <w:p w:rsidR="009C6277" w:rsidRDefault="009C6277" w:rsidP="001E4D6C">
      <w:pPr>
        <w:pStyle w:val="ListParagraph"/>
        <w:ind w:left="360" w:right="40"/>
        <w:rPr>
          <w:rFonts w:ascii="Arial" w:eastAsia="Arial" w:hAnsi="Arial" w:cs="Arial"/>
          <w:spacing w:val="3"/>
          <w:w w:val="102"/>
          <w:sz w:val="17"/>
          <w:szCs w:val="17"/>
        </w:rPr>
      </w:pPr>
    </w:p>
    <w:p w:rsidR="009C6277" w:rsidRDefault="009C6277" w:rsidP="009C6277">
      <w:pPr>
        <w:pStyle w:val="ListParagraph"/>
        <w:ind w:left="360" w:right="40"/>
        <w:jc w:val="center"/>
        <w:rPr>
          <w:rFonts w:ascii="Arial" w:eastAsia="Arial" w:hAnsi="Arial" w:cs="Arial"/>
          <w:b/>
          <w:spacing w:val="3"/>
          <w:w w:val="102"/>
          <w:sz w:val="21"/>
          <w:szCs w:val="21"/>
        </w:rPr>
      </w:pP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Relevant Courses</w:t>
      </w:r>
    </w:p>
    <w:p w:rsidR="009C6277" w:rsidRDefault="009C6277" w:rsidP="009C6277">
      <w:pPr>
        <w:pStyle w:val="ListParagraph"/>
        <w:ind w:left="360" w:right="40"/>
        <w:jc w:val="center"/>
        <w:rPr>
          <w:rFonts w:ascii="Arial" w:eastAsia="Arial" w:hAnsi="Arial" w:cs="Arial"/>
          <w:b/>
          <w:spacing w:val="3"/>
          <w:w w:val="102"/>
          <w:sz w:val="21"/>
          <w:szCs w:val="21"/>
        </w:rPr>
      </w:pPr>
    </w:p>
    <w:p w:rsidR="009C6277" w:rsidRPr="009C6277" w:rsidRDefault="009C6277" w:rsidP="009C6277">
      <w:pPr>
        <w:pStyle w:val="ListParagraph"/>
        <w:numPr>
          <w:ilvl w:val="0"/>
          <w:numId w:val="11"/>
        </w:numPr>
        <w:ind w:right="40"/>
        <w:rPr>
          <w:rStyle w:val="apple-converted-space"/>
          <w:rFonts w:ascii="Arial" w:eastAsia="Arial" w:hAnsi="Arial" w:cs="Arial"/>
          <w:b/>
          <w:spacing w:val="3"/>
          <w:w w:val="102"/>
          <w:sz w:val="17"/>
          <w:szCs w:val="17"/>
        </w:rPr>
      </w:pPr>
      <w:r w:rsidRPr="009C6277">
        <w:rPr>
          <w:rFonts w:ascii="Arial" w:eastAsia="Arial" w:hAnsi="Arial" w:cs="Arial"/>
          <w:spacing w:val="3"/>
          <w:w w:val="102"/>
          <w:sz w:val="17"/>
          <w:szCs w:val="17"/>
        </w:rPr>
        <w:t xml:space="preserve">EECS 280 - </w:t>
      </w:r>
      <w:r w:rsidRPr="009C6277">
        <w:rPr>
          <w:rStyle w:val="Strong"/>
          <w:rFonts w:ascii="Arial" w:eastAsiaTheme="majorEastAsia" w:hAnsi="Arial" w:cs="Arial"/>
          <w:b w:val="0"/>
          <w:color w:val="333333"/>
          <w:sz w:val="17"/>
          <w:szCs w:val="17"/>
          <w:shd w:val="clear" w:color="auto" w:fill="FFFFFF"/>
        </w:rPr>
        <w:t>Programming and Introductory Data Structures</w:t>
      </w:r>
      <w:r w:rsidRPr="009C6277">
        <w:rPr>
          <w:rStyle w:val="apple-converted-space"/>
          <w:rFonts w:ascii="Arial" w:eastAsiaTheme="majorEastAsia" w:hAnsi="Arial" w:cs="Arial"/>
          <w:b/>
          <w:color w:val="333333"/>
          <w:sz w:val="17"/>
          <w:szCs w:val="17"/>
          <w:shd w:val="clear" w:color="auto" w:fill="FFFFFF"/>
        </w:rPr>
        <w:t> </w:t>
      </w:r>
    </w:p>
    <w:p w:rsidR="009C6277" w:rsidRPr="009C6277" w:rsidRDefault="009C6277" w:rsidP="009C6277">
      <w:pPr>
        <w:pStyle w:val="ListParagraph"/>
        <w:numPr>
          <w:ilvl w:val="0"/>
          <w:numId w:val="11"/>
        </w:numPr>
        <w:ind w:right="40"/>
        <w:rPr>
          <w:rStyle w:val="Strong"/>
          <w:rFonts w:ascii="Arial" w:eastAsia="Arial" w:hAnsi="Arial" w:cs="Arial"/>
          <w:bCs w:val="0"/>
          <w:spacing w:val="3"/>
          <w:w w:val="102"/>
          <w:sz w:val="17"/>
          <w:szCs w:val="17"/>
        </w:rPr>
      </w:pPr>
      <w:r w:rsidRPr="009C6277">
        <w:rPr>
          <w:rFonts w:ascii="Arial" w:eastAsia="Arial" w:hAnsi="Arial" w:cs="Arial"/>
          <w:spacing w:val="3"/>
          <w:w w:val="102"/>
          <w:sz w:val="17"/>
          <w:szCs w:val="17"/>
        </w:rPr>
        <w:t>EECS 281 -</w:t>
      </w:r>
      <w:r w:rsidRPr="009C6277">
        <w:rPr>
          <w:rFonts w:ascii="Arial" w:eastAsia="Arial" w:hAnsi="Arial" w:cs="Arial"/>
          <w:b/>
          <w:spacing w:val="3"/>
          <w:w w:val="102"/>
          <w:sz w:val="17"/>
          <w:szCs w:val="17"/>
        </w:rPr>
        <w:t xml:space="preserve"> </w:t>
      </w:r>
      <w:r w:rsidRPr="009C6277">
        <w:rPr>
          <w:rStyle w:val="apple-converted-space"/>
          <w:rFonts w:ascii="Arial" w:eastAsiaTheme="majorEastAsia" w:hAnsi="Arial" w:cs="Arial"/>
          <w:b/>
          <w:bCs/>
          <w:color w:val="333333"/>
          <w:sz w:val="17"/>
          <w:szCs w:val="17"/>
          <w:shd w:val="clear" w:color="auto" w:fill="FFFFFF"/>
        </w:rPr>
        <w:t> </w:t>
      </w:r>
      <w:r w:rsidRPr="009C6277">
        <w:rPr>
          <w:rStyle w:val="Strong"/>
          <w:rFonts w:ascii="Arial" w:eastAsiaTheme="majorEastAsia" w:hAnsi="Arial" w:cs="Arial"/>
          <w:b w:val="0"/>
          <w:color w:val="333333"/>
          <w:sz w:val="17"/>
          <w:szCs w:val="17"/>
          <w:shd w:val="clear" w:color="auto" w:fill="FFFFFF"/>
        </w:rPr>
        <w:t>Data Structures and Algorithms</w:t>
      </w:r>
    </w:p>
    <w:p w:rsidR="009C6277" w:rsidRPr="00C8450A" w:rsidRDefault="001E4D6C" w:rsidP="00C8450A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b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SI 206 –</w:t>
      </w:r>
      <w:r>
        <w:rPr>
          <w:rFonts w:ascii="Arial" w:eastAsia="Arial" w:hAnsi="Arial" w:cs="Arial"/>
          <w:b/>
          <w:spacing w:val="3"/>
          <w:w w:val="102"/>
          <w:sz w:val="17"/>
          <w:szCs w:val="17"/>
        </w:rPr>
        <w:t xml:space="preserve"> </w:t>
      </w:r>
      <w:r w:rsidRPr="001E4D6C">
        <w:rPr>
          <w:rFonts w:ascii="Arial" w:eastAsia="Arial" w:hAnsi="Arial" w:cs="Arial"/>
          <w:spacing w:val="3"/>
          <w:w w:val="102"/>
          <w:sz w:val="17"/>
          <w:szCs w:val="17"/>
        </w:rPr>
        <w:t>Web Development</w:t>
      </w:r>
      <w:r w:rsidR="004D3CFC">
        <w:rPr>
          <w:rFonts w:ascii="Arial" w:eastAsia="Arial" w:hAnsi="Arial" w:cs="Arial"/>
          <w:spacing w:val="3"/>
          <w:w w:val="102"/>
          <w:sz w:val="17"/>
          <w:szCs w:val="17"/>
        </w:rPr>
        <w:t xml:space="preserve"> (Currently enrolled)</w:t>
      </w:r>
    </w:p>
    <w:p w:rsidR="00C8450A" w:rsidRPr="00C8450A" w:rsidRDefault="00C8450A" w:rsidP="00C8450A">
      <w:pPr>
        <w:pStyle w:val="ListParagraph"/>
        <w:numPr>
          <w:ilvl w:val="0"/>
          <w:numId w:val="11"/>
        </w:numPr>
        <w:ind w:right="40"/>
        <w:rPr>
          <w:rFonts w:ascii="Arial" w:eastAsia="Arial" w:hAnsi="Arial" w:cs="Arial"/>
          <w:b/>
          <w:spacing w:val="3"/>
          <w:w w:val="102"/>
          <w:sz w:val="17"/>
          <w:szCs w:val="17"/>
        </w:rPr>
      </w:pPr>
      <w:r>
        <w:rPr>
          <w:rFonts w:ascii="Arial" w:eastAsia="Arial" w:hAnsi="Arial" w:cs="Arial"/>
          <w:spacing w:val="3"/>
          <w:w w:val="102"/>
          <w:sz w:val="17"/>
          <w:szCs w:val="17"/>
        </w:rPr>
        <w:t>Stats 425 – Introduction to Probability (Currently enrolled)</w:t>
      </w:r>
    </w:p>
    <w:p w:rsidR="00CF77C1" w:rsidRDefault="00CF77C1" w:rsidP="007813CC">
      <w:pPr>
        <w:pStyle w:val="ListParagraph"/>
        <w:ind w:left="360" w:right="40"/>
        <w:rPr>
          <w:rFonts w:ascii="Arial" w:eastAsia="Arial" w:hAnsi="Arial" w:cs="Arial"/>
          <w:spacing w:val="3"/>
          <w:w w:val="102"/>
          <w:sz w:val="17"/>
          <w:szCs w:val="17"/>
        </w:rPr>
      </w:pPr>
    </w:p>
    <w:p w:rsidR="00C37882" w:rsidRDefault="00C37882" w:rsidP="00C37882">
      <w:p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</w:p>
    <w:p w:rsidR="00561098" w:rsidRPr="00B42CFF" w:rsidRDefault="00561098" w:rsidP="00B42CFF">
      <w:pPr>
        <w:ind w:right="40"/>
        <w:rPr>
          <w:rFonts w:ascii="Arial" w:eastAsia="Arial" w:hAnsi="Arial" w:cs="Arial"/>
          <w:spacing w:val="3"/>
          <w:w w:val="102"/>
          <w:sz w:val="17"/>
          <w:szCs w:val="17"/>
        </w:rPr>
      </w:pPr>
    </w:p>
    <w:sectPr w:rsidR="00561098" w:rsidRPr="00B42CFF" w:rsidSect="00C0600C">
      <w:type w:val="continuous"/>
      <w:pgSz w:w="12240" w:h="15840"/>
      <w:pgMar w:top="1382" w:right="1325" w:bottom="72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F2B"/>
    <w:multiLevelType w:val="multilevel"/>
    <w:tmpl w:val="D10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50C7"/>
    <w:multiLevelType w:val="hybridMultilevel"/>
    <w:tmpl w:val="5CB0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808A0"/>
    <w:multiLevelType w:val="hybridMultilevel"/>
    <w:tmpl w:val="309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2BA"/>
    <w:multiLevelType w:val="hybridMultilevel"/>
    <w:tmpl w:val="5F2CA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86DB8"/>
    <w:multiLevelType w:val="hybridMultilevel"/>
    <w:tmpl w:val="1A4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4484"/>
    <w:multiLevelType w:val="hybridMultilevel"/>
    <w:tmpl w:val="294473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1A51BB"/>
    <w:multiLevelType w:val="hybridMultilevel"/>
    <w:tmpl w:val="62EE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84ABC"/>
    <w:multiLevelType w:val="hybridMultilevel"/>
    <w:tmpl w:val="A9D02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ED1FC4"/>
    <w:multiLevelType w:val="multilevel"/>
    <w:tmpl w:val="D82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9D858A7"/>
    <w:multiLevelType w:val="hybridMultilevel"/>
    <w:tmpl w:val="A15C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44FC"/>
    <w:multiLevelType w:val="hybridMultilevel"/>
    <w:tmpl w:val="6136E2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E1327C4"/>
    <w:multiLevelType w:val="hybridMultilevel"/>
    <w:tmpl w:val="745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75D1B"/>
    <w:multiLevelType w:val="hybridMultilevel"/>
    <w:tmpl w:val="6AF6C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4362D"/>
    <w:multiLevelType w:val="hybridMultilevel"/>
    <w:tmpl w:val="4E6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F3D19"/>
    <w:multiLevelType w:val="hybridMultilevel"/>
    <w:tmpl w:val="5F70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45AAC"/>
    <w:multiLevelType w:val="hybridMultilevel"/>
    <w:tmpl w:val="8DA4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45506"/>
    <w:multiLevelType w:val="hybridMultilevel"/>
    <w:tmpl w:val="3D7C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C7"/>
    <w:rsid w:val="000140F1"/>
    <w:rsid w:val="00033F81"/>
    <w:rsid w:val="00037348"/>
    <w:rsid w:val="000547B0"/>
    <w:rsid w:val="000A60B9"/>
    <w:rsid w:val="000D0A8B"/>
    <w:rsid w:val="000D61C9"/>
    <w:rsid w:val="0010778E"/>
    <w:rsid w:val="0013122D"/>
    <w:rsid w:val="00153E71"/>
    <w:rsid w:val="0015453F"/>
    <w:rsid w:val="001768FC"/>
    <w:rsid w:val="00186EA4"/>
    <w:rsid w:val="0018742A"/>
    <w:rsid w:val="00192854"/>
    <w:rsid w:val="0019432F"/>
    <w:rsid w:val="001B61EA"/>
    <w:rsid w:val="001E4D6C"/>
    <w:rsid w:val="001F5220"/>
    <w:rsid w:val="001F5CFC"/>
    <w:rsid w:val="0023747C"/>
    <w:rsid w:val="0025078C"/>
    <w:rsid w:val="00271948"/>
    <w:rsid w:val="002776D7"/>
    <w:rsid w:val="002A5798"/>
    <w:rsid w:val="002B3A66"/>
    <w:rsid w:val="002B5494"/>
    <w:rsid w:val="002D4A27"/>
    <w:rsid w:val="002F017E"/>
    <w:rsid w:val="003016D2"/>
    <w:rsid w:val="00352C3A"/>
    <w:rsid w:val="003713FD"/>
    <w:rsid w:val="003916F9"/>
    <w:rsid w:val="003944CE"/>
    <w:rsid w:val="003A7F46"/>
    <w:rsid w:val="003C0FBF"/>
    <w:rsid w:val="003E48DE"/>
    <w:rsid w:val="004213B7"/>
    <w:rsid w:val="004263B9"/>
    <w:rsid w:val="00462CA5"/>
    <w:rsid w:val="00481289"/>
    <w:rsid w:val="004A68B4"/>
    <w:rsid w:val="004D3CFC"/>
    <w:rsid w:val="0052759E"/>
    <w:rsid w:val="00535D97"/>
    <w:rsid w:val="005464AF"/>
    <w:rsid w:val="00561098"/>
    <w:rsid w:val="00572F63"/>
    <w:rsid w:val="005F0578"/>
    <w:rsid w:val="006043E9"/>
    <w:rsid w:val="006049A4"/>
    <w:rsid w:val="00616379"/>
    <w:rsid w:val="006279E2"/>
    <w:rsid w:val="00633FFB"/>
    <w:rsid w:val="006535D2"/>
    <w:rsid w:val="00683C4F"/>
    <w:rsid w:val="00687ECB"/>
    <w:rsid w:val="006900CB"/>
    <w:rsid w:val="006A15CF"/>
    <w:rsid w:val="006A4E8C"/>
    <w:rsid w:val="006B6F97"/>
    <w:rsid w:val="006E30CF"/>
    <w:rsid w:val="00732926"/>
    <w:rsid w:val="007813CC"/>
    <w:rsid w:val="00785316"/>
    <w:rsid w:val="007A19C7"/>
    <w:rsid w:val="007A78A3"/>
    <w:rsid w:val="007F2EDB"/>
    <w:rsid w:val="007F7D32"/>
    <w:rsid w:val="0084593E"/>
    <w:rsid w:val="008A449C"/>
    <w:rsid w:val="008C7AB4"/>
    <w:rsid w:val="008D3E9A"/>
    <w:rsid w:val="008E3AD4"/>
    <w:rsid w:val="00940CA0"/>
    <w:rsid w:val="009921D9"/>
    <w:rsid w:val="009B1844"/>
    <w:rsid w:val="009C6277"/>
    <w:rsid w:val="009D490B"/>
    <w:rsid w:val="00A0295B"/>
    <w:rsid w:val="00A07E5C"/>
    <w:rsid w:val="00A12206"/>
    <w:rsid w:val="00A34ED8"/>
    <w:rsid w:val="00A854FC"/>
    <w:rsid w:val="00A8664C"/>
    <w:rsid w:val="00A90632"/>
    <w:rsid w:val="00A90ED1"/>
    <w:rsid w:val="00A93305"/>
    <w:rsid w:val="00AC472D"/>
    <w:rsid w:val="00AE2105"/>
    <w:rsid w:val="00AF37FA"/>
    <w:rsid w:val="00AF6B80"/>
    <w:rsid w:val="00B01F5D"/>
    <w:rsid w:val="00B162AE"/>
    <w:rsid w:val="00B2270D"/>
    <w:rsid w:val="00B42CFF"/>
    <w:rsid w:val="00B62797"/>
    <w:rsid w:val="00B95239"/>
    <w:rsid w:val="00BC01AB"/>
    <w:rsid w:val="00BC564E"/>
    <w:rsid w:val="00C0600C"/>
    <w:rsid w:val="00C203CF"/>
    <w:rsid w:val="00C37882"/>
    <w:rsid w:val="00C557A7"/>
    <w:rsid w:val="00C761B8"/>
    <w:rsid w:val="00C8450A"/>
    <w:rsid w:val="00C85B1D"/>
    <w:rsid w:val="00CC4315"/>
    <w:rsid w:val="00CF58D3"/>
    <w:rsid w:val="00CF77C1"/>
    <w:rsid w:val="00D14644"/>
    <w:rsid w:val="00D66954"/>
    <w:rsid w:val="00D854F0"/>
    <w:rsid w:val="00DA6C1E"/>
    <w:rsid w:val="00DC2A70"/>
    <w:rsid w:val="00DD4E5B"/>
    <w:rsid w:val="00DE060D"/>
    <w:rsid w:val="00DE0850"/>
    <w:rsid w:val="00DE4B0F"/>
    <w:rsid w:val="00E01989"/>
    <w:rsid w:val="00E358CC"/>
    <w:rsid w:val="00E719CF"/>
    <w:rsid w:val="00EC210B"/>
    <w:rsid w:val="00EE3520"/>
    <w:rsid w:val="00EF2ABD"/>
    <w:rsid w:val="00F16C4B"/>
    <w:rsid w:val="00F244A3"/>
    <w:rsid w:val="00F27C92"/>
    <w:rsid w:val="00F37BA5"/>
    <w:rsid w:val="00F4561A"/>
    <w:rsid w:val="00FB197A"/>
    <w:rsid w:val="00FE7951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2E0CD-E8F7-442C-813B-EAC0FD33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BC01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AB4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62C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Kim</dc:creator>
  <cp:lastModifiedBy>Kim, Matthew Wonkeun</cp:lastModifiedBy>
  <cp:revision>114</cp:revision>
  <dcterms:created xsi:type="dcterms:W3CDTF">2015-09-18T05:12:00Z</dcterms:created>
  <dcterms:modified xsi:type="dcterms:W3CDTF">2016-03-22T17:23:00Z</dcterms:modified>
</cp:coreProperties>
</file>